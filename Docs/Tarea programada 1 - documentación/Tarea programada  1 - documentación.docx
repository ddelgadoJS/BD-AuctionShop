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84" w:rsidRDefault="005E1F84">
      <w:pPr>
        <w:tabs>
          <w:tab w:val="right" w:pos="882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INSTITUTO TECNOLÓGICO DE COSTA RICA</w:t>
      </w:r>
      <w:r>
        <w:rPr>
          <w:rFonts w:ascii="Arial" w:hAnsi="Arial"/>
          <w:b/>
          <w:sz w:val="22"/>
          <w:szCs w:val="22"/>
        </w:rPr>
        <w:tab/>
        <w:t>I</w:t>
      </w:r>
      <w:r w:rsidR="00353D37">
        <w:rPr>
          <w:rFonts w:ascii="Arial" w:hAnsi="Arial"/>
          <w:b/>
          <w:sz w:val="22"/>
          <w:szCs w:val="22"/>
        </w:rPr>
        <w:t xml:space="preserve"> SEMESTRE 201</w:t>
      </w:r>
      <w:r w:rsidR="00793E51">
        <w:rPr>
          <w:rFonts w:ascii="Arial" w:hAnsi="Arial"/>
          <w:b/>
          <w:sz w:val="22"/>
          <w:szCs w:val="22"/>
        </w:rPr>
        <w:t>8</w:t>
      </w:r>
    </w:p>
    <w:p w:rsidR="005E1F84" w:rsidRDefault="005E1F84">
      <w:pPr>
        <w:tabs>
          <w:tab w:val="right" w:pos="882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INGENIERÍA EN COMPUTACIÓN</w:t>
      </w:r>
    </w:p>
    <w:p w:rsidR="005E1F84" w:rsidRDefault="005E1F84">
      <w:pPr>
        <w:tabs>
          <w:tab w:val="right" w:pos="882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IC-6600 SISTEMAS OPERATIVOS</w:t>
      </w:r>
    </w:p>
    <w:p w:rsidR="005E1F84" w:rsidRDefault="005E1F84">
      <w:pPr>
        <w:rPr>
          <w:rFonts w:ascii="Arial" w:hAnsi="Arial"/>
          <w:b/>
          <w:sz w:val="22"/>
          <w:szCs w:val="22"/>
        </w:rPr>
      </w:pPr>
    </w:p>
    <w:p w:rsidR="005E1F84" w:rsidRDefault="005E1F84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Tarea Programada </w:t>
      </w:r>
      <w:r w:rsidR="00C32D1F">
        <w:rPr>
          <w:rFonts w:ascii="Arial" w:hAnsi="Arial"/>
          <w:b/>
          <w:sz w:val="22"/>
          <w:szCs w:val="22"/>
        </w:rPr>
        <w:t>1</w:t>
      </w:r>
      <w:r>
        <w:rPr>
          <w:rFonts w:ascii="Arial" w:hAnsi="Arial"/>
          <w:b/>
          <w:sz w:val="22"/>
          <w:szCs w:val="22"/>
        </w:rPr>
        <w:t xml:space="preserve"> </w:t>
      </w:r>
      <w:r w:rsidR="00B272E2">
        <w:rPr>
          <w:rFonts w:ascii="Arial" w:hAnsi="Arial"/>
          <w:b/>
          <w:sz w:val="22"/>
          <w:szCs w:val="22"/>
        </w:rPr>
        <w:t>–</w:t>
      </w:r>
      <w:r>
        <w:rPr>
          <w:rFonts w:ascii="Arial" w:hAnsi="Arial"/>
          <w:b/>
          <w:sz w:val="22"/>
          <w:szCs w:val="22"/>
        </w:rPr>
        <w:t xml:space="preserve"> </w:t>
      </w:r>
      <w:r w:rsidR="00BE1B6D">
        <w:rPr>
          <w:rFonts w:ascii="Arial" w:hAnsi="Arial"/>
          <w:b/>
          <w:sz w:val="22"/>
          <w:szCs w:val="22"/>
        </w:rPr>
        <w:t>Subasta</w:t>
      </w:r>
    </w:p>
    <w:p w:rsidR="005E1F84" w:rsidRDefault="005E1F84">
      <w:pPr>
        <w:rPr>
          <w:rFonts w:ascii="Arial" w:hAnsi="Arial"/>
          <w:sz w:val="22"/>
          <w:szCs w:val="22"/>
        </w:rPr>
      </w:pPr>
    </w:p>
    <w:p w:rsidR="005E1F84" w:rsidRDefault="005E1F8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Las siguientes son las instrucciones para la documentación.</w:t>
      </w:r>
    </w:p>
    <w:p w:rsidR="005E1F84" w:rsidRDefault="005E1F84">
      <w:pPr>
        <w:rPr>
          <w:rFonts w:ascii="Arial" w:hAnsi="Arial"/>
          <w:sz w:val="22"/>
          <w:szCs w:val="22"/>
        </w:rPr>
      </w:pPr>
    </w:p>
    <w:p w:rsidR="005E1F84" w:rsidRDefault="005E1F84" w:rsidP="00BA2B8C">
      <w:pPr>
        <w:numPr>
          <w:ilvl w:val="0"/>
          <w:numId w:val="2"/>
        </w:numPr>
        <w:tabs>
          <w:tab w:val="clear" w:pos="360"/>
        </w:tabs>
        <w:ind w:left="426" w:hanging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Introducción</w:t>
      </w:r>
    </w:p>
    <w:p w:rsidR="005E1F84" w:rsidRDefault="005E1F84" w:rsidP="00BA2B8C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Presentar brevemente el problema en uno o dos párrafos. Puede “reciclar” partes del enunciado de la tarea programada.</w:t>
      </w:r>
    </w:p>
    <w:p w:rsidR="005E1F84" w:rsidRDefault="005E1F84">
      <w:pPr>
        <w:ind w:left="720"/>
        <w:rPr>
          <w:rFonts w:ascii="Arial" w:hAnsi="Arial"/>
          <w:sz w:val="22"/>
          <w:szCs w:val="22"/>
        </w:rPr>
      </w:pPr>
    </w:p>
    <w:p w:rsidR="005E1F84" w:rsidRDefault="005E1F8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Ambiente de desarrollo</w:t>
      </w:r>
    </w:p>
    <w:p w:rsidR="005E1F84" w:rsidRDefault="005E1F84" w:rsidP="00BA2B8C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Indicar las herramientas usadas para implementar la tarea.</w:t>
      </w:r>
    </w:p>
    <w:p w:rsidR="005E1F84" w:rsidRDefault="005E1F84">
      <w:pPr>
        <w:ind w:left="720"/>
        <w:rPr>
          <w:rFonts w:ascii="Arial" w:hAnsi="Arial"/>
          <w:sz w:val="22"/>
          <w:szCs w:val="22"/>
        </w:rPr>
      </w:pPr>
    </w:p>
    <w:p w:rsidR="00BA2B8C" w:rsidRDefault="00BA2B8C" w:rsidP="00BA2B8C">
      <w:pPr>
        <w:numPr>
          <w:ilvl w:val="0"/>
          <w:numId w:val="2"/>
        </w:numPr>
        <w:tabs>
          <w:tab w:val="clear" w:pos="360"/>
          <w:tab w:val="left" w:pos="426"/>
        </w:tabs>
        <w:ind w:left="426" w:hanging="42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Modelos</w:t>
      </w:r>
    </w:p>
    <w:p w:rsidR="000C328A" w:rsidRPr="000C328A" w:rsidRDefault="004424EF" w:rsidP="000C328A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cada motor, a</w:t>
      </w:r>
      <w:r w:rsidR="000C328A">
        <w:rPr>
          <w:rFonts w:ascii="Arial" w:hAnsi="Arial" w:cs="Arial"/>
          <w:color w:val="000000"/>
          <w:sz w:val="22"/>
          <w:szCs w:val="22"/>
        </w:rPr>
        <w:t xml:space="preserve">djuntar en un archivo </w:t>
      </w:r>
      <w:r w:rsidR="000C328A" w:rsidRPr="00E628D0">
        <w:rPr>
          <w:rFonts w:ascii="Arial" w:hAnsi="Arial" w:cs="Arial"/>
          <w:b/>
          <w:color w:val="000000"/>
          <w:sz w:val="22"/>
          <w:szCs w:val="22"/>
          <w:u w:val="single"/>
        </w:rPr>
        <w:t>PDF</w:t>
      </w:r>
      <w:r w:rsidR="000C328A">
        <w:rPr>
          <w:rFonts w:ascii="Arial" w:hAnsi="Arial" w:cs="Arial"/>
          <w:color w:val="000000"/>
          <w:sz w:val="22"/>
          <w:szCs w:val="22"/>
        </w:rPr>
        <w:t xml:space="preserve"> el </w:t>
      </w:r>
      <w:r w:rsidR="00480D62" w:rsidRPr="000C328A">
        <w:rPr>
          <w:rFonts w:ascii="Arial" w:hAnsi="Arial" w:cs="Arial"/>
          <w:color w:val="000000"/>
          <w:sz w:val="22"/>
          <w:szCs w:val="22"/>
        </w:rPr>
        <w:t xml:space="preserve">diagrama </w:t>
      </w:r>
      <w:r>
        <w:rPr>
          <w:rFonts w:ascii="Arial" w:hAnsi="Arial" w:cs="Arial"/>
          <w:color w:val="000000"/>
          <w:sz w:val="22"/>
          <w:szCs w:val="22"/>
        </w:rPr>
        <w:t>de ta</w:t>
      </w:r>
      <w:r w:rsidR="005E1F84" w:rsidRPr="000C328A">
        <w:rPr>
          <w:rFonts w:ascii="Arial" w:hAnsi="Arial" w:cs="Arial"/>
          <w:color w:val="000000"/>
          <w:sz w:val="22"/>
          <w:szCs w:val="22"/>
        </w:rPr>
        <w:t xml:space="preserve">blas de la base de datos. Ajuste el diagrama para que sea </w:t>
      </w:r>
      <w:r w:rsidR="000C328A">
        <w:rPr>
          <w:rFonts w:ascii="Arial" w:hAnsi="Arial" w:cs="Arial"/>
          <w:color w:val="000000"/>
          <w:sz w:val="22"/>
          <w:szCs w:val="22"/>
        </w:rPr>
        <w:t>legible</w:t>
      </w:r>
      <w:r w:rsidR="005E1F84" w:rsidRPr="000C328A">
        <w:rPr>
          <w:rFonts w:ascii="Arial" w:hAnsi="Arial" w:cs="Arial"/>
          <w:color w:val="000000"/>
          <w:sz w:val="22"/>
          <w:szCs w:val="22"/>
        </w:rPr>
        <w:t xml:space="preserve"> y que no oculte ninguna tabla ni ningún atributo.</w:t>
      </w:r>
    </w:p>
    <w:p w:rsidR="00075863" w:rsidRDefault="00075863" w:rsidP="00075863">
      <w:pPr>
        <w:rPr>
          <w:rFonts w:ascii="Arial" w:hAnsi="Arial"/>
          <w:sz w:val="22"/>
          <w:szCs w:val="22"/>
        </w:rPr>
      </w:pPr>
    </w:p>
    <w:p w:rsidR="005E1F84" w:rsidRDefault="00A3713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Completar la información pedida en el archivo</w:t>
      </w:r>
      <w:r w:rsidR="00A36D87">
        <w:rPr>
          <w:rFonts w:ascii="Arial" w:hAnsi="Arial"/>
          <w:sz w:val="22"/>
          <w:szCs w:val="22"/>
        </w:rPr>
        <w:t xml:space="preserve"> Excel</w:t>
      </w:r>
      <w:r>
        <w:rPr>
          <w:rFonts w:ascii="Arial" w:hAnsi="Arial"/>
          <w:sz w:val="22"/>
          <w:szCs w:val="22"/>
        </w:rPr>
        <w:t xml:space="preserve"> </w:t>
      </w:r>
      <w:r w:rsidR="00A36D87" w:rsidRPr="00A36D87">
        <w:rPr>
          <w:rFonts w:ascii="Arial" w:hAnsi="Arial"/>
          <w:b/>
          <w:i/>
          <w:sz w:val="22"/>
          <w:szCs w:val="22"/>
        </w:rPr>
        <w:t>Tarea program</w:t>
      </w:r>
      <w:r w:rsidR="00793E51">
        <w:rPr>
          <w:rFonts w:ascii="Arial" w:hAnsi="Arial"/>
          <w:b/>
          <w:i/>
          <w:sz w:val="22"/>
          <w:szCs w:val="22"/>
        </w:rPr>
        <w:t>a</w:t>
      </w:r>
      <w:r w:rsidR="00A36D87" w:rsidRPr="00A36D87">
        <w:rPr>
          <w:rFonts w:ascii="Arial" w:hAnsi="Arial"/>
          <w:b/>
          <w:i/>
          <w:sz w:val="22"/>
          <w:szCs w:val="22"/>
        </w:rPr>
        <w:t xml:space="preserve">da </w:t>
      </w:r>
      <w:r w:rsidR="00793E51">
        <w:rPr>
          <w:rFonts w:ascii="Arial" w:hAnsi="Arial"/>
          <w:b/>
          <w:i/>
          <w:sz w:val="22"/>
          <w:szCs w:val="22"/>
        </w:rPr>
        <w:t>1</w:t>
      </w:r>
      <w:r w:rsidR="00A36D87" w:rsidRPr="00A36D87">
        <w:rPr>
          <w:rFonts w:ascii="Arial" w:hAnsi="Arial"/>
          <w:b/>
          <w:i/>
          <w:sz w:val="22"/>
          <w:szCs w:val="22"/>
        </w:rPr>
        <w:t xml:space="preserve"> – Pruebas y resultados</w:t>
      </w:r>
      <w:r w:rsidR="00A36D87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adjuntado.</w:t>
      </w:r>
    </w:p>
    <w:p w:rsidR="005E1F84" w:rsidRDefault="005E1F84" w:rsidP="00A3713B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Mostrar los resultados obtenidos al correr </w:t>
      </w:r>
      <w:r w:rsidR="007364C9">
        <w:rPr>
          <w:rFonts w:ascii="Arial" w:hAnsi="Arial"/>
          <w:sz w:val="22"/>
          <w:szCs w:val="22"/>
        </w:rPr>
        <w:t>las</w:t>
      </w:r>
      <w:r>
        <w:rPr>
          <w:rFonts w:ascii="Arial" w:hAnsi="Arial"/>
          <w:sz w:val="22"/>
          <w:szCs w:val="22"/>
        </w:rPr>
        <w:t xml:space="preserve"> prueba</w:t>
      </w:r>
      <w:r w:rsidR="007364C9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que se detalla</w:t>
      </w:r>
      <w:r w:rsidR="007364C9">
        <w:rPr>
          <w:rFonts w:ascii="Arial" w:hAnsi="Arial"/>
          <w:sz w:val="22"/>
          <w:szCs w:val="22"/>
        </w:rPr>
        <w:t>n</w:t>
      </w:r>
      <w:r>
        <w:rPr>
          <w:rFonts w:ascii="Arial" w:hAnsi="Arial"/>
          <w:sz w:val="22"/>
          <w:szCs w:val="22"/>
        </w:rPr>
        <w:t xml:space="preserve"> </w:t>
      </w:r>
      <w:r w:rsidR="00A36D87">
        <w:rPr>
          <w:rFonts w:ascii="Arial" w:hAnsi="Arial"/>
          <w:sz w:val="22"/>
          <w:szCs w:val="22"/>
        </w:rPr>
        <w:t xml:space="preserve">en la hoja </w:t>
      </w:r>
      <w:r w:rsidR="00A36D87" w:rsidRPr="00A36D87">
        <w:rPr>
          <w:rFonts w:ascii="Arial" w:hAnsi="Arial"/>
          <w:b/>
          <w:i/>
          <w:sz w:val="22"/>
          <w:szCs w:val="22"/>
        </w:rPr>
        <w:t>Casos de prueba</w:t>
      </w:r>
      <w:r w:rsidR="00A36D87">
        <w:rPr>
          <w:rFonts w:ascii="Arial" w:hAnsi="Arial"/>
          <w:sz w:val="22"/>
          <w:szCs w:val="22"/>
        </w:rPr>
        <w:t>.</w:t>
      </w:r>
    </w:p>
    <w:p w:rsidR="00A36D87" w:rsidRPr="00A3713B" w:rsidRDefault="00A36D87" w:rsidP="00A3713B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Llenar la información pedida en la hoja </w:t>
      </w:r>
      <w:r w:rsidRPr="00A36D87">
        <w:rPr>
          <w:rFonts w:ascii="Arial" w:hAnsi="Arial"/>
          <w:b/>
          <w:i/>
          <w:sz w:val="22"/>
          <w:szCs w:val="22"/>
        </w:rPr>
        <w:t>BD</w:t>
      </w:r>
      <w:r w:rsidR="00693719">
        <w:rPr>
          <w:rFonts w:ascii="Arial" w:hAnsi="Arial"/>
          <w:b/>
          <w:i/>
          <w:sz w:val="22"/>
          <w:szCs w:val="22"/>
        </w:rPr>
        <w:t>s</w:t>
      </w:r>
      <w:r w:rsidRPr="00A36D87">
        <w:rPr>
          <w:rFonts w:ascii="Arial" w:hAnsi="Arial"/>
          <w:b/>
          <w:i/>
          <w:sz w:val="22"/>
          <w:szCs w:val="22"/>
        </w:rPr>
        <w:t xml:space="preserve"> y apps</w:t>
      </w:r>
      <w:r>
        <w:rPr>
          <w:rFonts w:ascii="Arial" w:hAnsi="Arial"/>
          <w:sz w:val="22"/>
          <w:szCs w:val="22"/>
        </w:rPr>
        <w:t>.</w:t>
      </w:r>
    </w:p>
    <w:p w:rsidR="005E1F84" w:rsidRDefault="005E1F84" w:rsidP="00A3713B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caso de tener problemas con la ejecución completa de la</w:t>
      </w:r>
      <w:r w:rsidR="0095138A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prueba</w:t>
      </w:r>
      <w:r w:rsidR="0095138A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puede modificar un poco la</w:t>
      </w:r>
      <w:r w:rsidR="0095138A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prueba</w:t>
      </w:r>
      <w:r w:rsidR="0095138A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para mostrar mejor hasta dónde llegó el desarrollo.</w:t>
      </w:r>
    </w:p>
    <w:p w:rsidR="005E1F84" w:rsidRDefault="005E1F84" w:rsidP="00A3713B">
      <w:pPr>
        <w:rPr>
          <w:rFonts w:ascii="Arial" w:hAnsi="Arial"/>
          <w:sz w:val="22"/>
          <w:szCs w:val="22"/>
        </w:rPr>
      </w:pPr>
    </w:p>
    <w:p w:rsidR="005E1F84" w:rsidRDefault="005E1F8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Comentarios finales (estado final del proyecto)</w:t>
      </w:r>
    </w:p>
    <w:p w:rsidR="005E1F84" w:rsidRDefault="005E1F84" w:rsidP="00480D62">
      <w:p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Indicar el estado final en que quedó el proyecto, problemas encontrados y limitaciones adicionales.</w:t>
      </w:r>
    </w:p>
    <w:p w:rsidR="005E1F84" w:rsidRDefault="005E1F84">
      <w:pPr>
        <w:rPr>
          <w:rFonts w:ascii="Arial" w:hAnsi="Arial"/>
          <w:sz w:val="22"/>
          <w:szCs w:val="22"/>
        </w:rPr>
      </w:pPr>
    </w:p>
    <w:p w:rsidR="005E1F84" w:rsidRDefault="005E1F8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Directorio con documentación</w:t>
      </w:r>
    </w:p>
    <w:p w:rsidR="005E1F84" w:rsidRDefault="005E1F84" w:rsidP="00480D62">
      <w:pPr>
        <w:ind w:left="426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sz w:val="22"/>
          <w:szCs w:val="22"/>
        </w:rPr>
        <w:t>La tarea debe ser entregada presentando un archivo llamado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TP</w:t>
      </w:r>
      <w:r w:rsidR="0093127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BD</w:t>
      </w:r>
      <w:r w:rsidR="00931273"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>-ApellidoNombre1- ApellidoNombre2.rar</w:t>
      </w:r>
      <w:r>
        <w:rPr>
          <w:rFonts w:ascii="Arial" w:hAnsi="Arial"/>
          <w:sz w:val="22"/>
          <w:szCs w:val="22"/>
        </w:rPr>
        <w:br/>
        <w:t>que contiene un directorio comprimido (WinRar, Zip o TGZ) con la siguiente estructura: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>TP</w:t>
      </w:r>
      <w:r w:rsidR="00480D62">
        <w:rPr>
          <w:rFonts w:ascii="Arial" w:hAnsi="Arial"/>
          <w:i/>
          <w:iCs/>
          <w:sz w:val="22"/>
          <w:szCs w:val="22"/>
        </w:rPr>
        <w:t>1</w:t>
      </w:r>
      <w:r>
        <w:rPr>
          <w:rFonts w:ascii="Arial" w:hAnsi="Arial"/>
          <w:i/>
          <w:iCs/>
          <w:sz w:val="22"/>
          <w:szCs w:val="22"/>
        </w:rPr>
        <w:t>BD</w:t>
      </w:r>
      <w:r w:rsidR="00931273">
        <w:rPr>
          <w:rFonts w:ascii="Arial" w:hAnsi="Arial"/>
          <w:i/>
          <w:iCs/>
          <w:sz w:val="22"/>
          <w:szCs w:val="22"/>
        </w:rPr>
        <w:t>2</w:t>
      </w:r>
      <w:r>
        <w:rPr>
          <w:rFonts w:ascii="Arial" w:hAnsi="Arial"/>
          <w:i/>
          <w:iCs/>
          <w:sz w:val="22"/>
          <w:szCs w:val="22"/>
        </w:rPr>
        <w:t>-ApellidoNombre1- ApellidoNombre2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>Archivo_de_documentacion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502A01" w:rsidRPr="00693719">
        <w:rPr>
          <w:rFonts w:ascii="Arial" w:hAnsi="Arial"/>
          <w:i/>
          <w:sz w:val="22"/>
          <w:szCs w:val="22"/>
        </w:rPr>
        <w:t xml:space="preserve">Scripts para crear bases de </w:t>
      </w:r>
      <w:r w:rsidR="00693719">
        <w:rPr>
          <w:rFonts w:ascii="Arial" w:hAnsi="Arial"/>
          <w:i/>
          <w:iCs/>
          <w:sz w:val="22"/>
          <w:szCs w:val="22"/>
        </w:rPr>
        <w:t>datos</w:t>
      </w:r>
      <w:bookmarkStart w:id="0" w:name="_GoBack"/>
      <w:bookmarkEnd w:id="0"/>
      <w:r>
        <w:rPr>
          <w:rFonts w:ascii="Arial" w:hAnsi="Arial"/>
          <w:i/>
          <w:iCs/>
          <w:sz w:val="22"/>
          <w:szCs w:val="22"/>
        </w:rPr>
        <w:br/>
      </w:r>
      <w:r>
        <w:rPr>
          <w:rFonts w:ascii="Arial" w:hAnsi="Arial"/>
          <w:i/>
          <w:iCs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ab/>
        <w:t>Aplicaci</w:t>
      </w:r>
      <w:r w:rsidR="00502A01">
        <w:rPr>
          <w:rFonts w:ascii="Arial" w:hAnsi="Arial"/>
          <w:i/>
          <w:iCs/>
          <w:sz w:val="22"/>
          <w:szCs w:val="22"/>
        </w:rPr>
        <w:t>ones</w:t>
      </w:r>
      <w:r>
        <w:rPr>
          <w:rFonts w:ascii="Arial" w:hAnsi="Arial"/>
          <w:i/>
          <w:iCs/>
          <w:sz w:val="22"/>
          <w:szCs w:val="22"/>
        </w:rPr>
        <w:t xml:space="preserve"> </w:t>
      </w:r>
      <w:r w:rsidR="006B306D">
        <w:rPr>
          <w:rFonts w:ascii="Arial" w:hAnsi="Arial"/>
          <w:i/>
          <w:iCs/>
          <w:sz w:val="22"/>
          <w:szCs w:val="22"/>
        </w:rPr>
        <w:t>cliente/servidor</w:t>
      </w:r>
      <w:r w:rsidR="006B306D">
        <w:rPr>
          <w:rFonts w:ascii="Arial" w:hAnsi="Arial"/>
          <w:i/>
          <w:iCs/>
          <w:sz w:val="22"/>
          <w:szCs w:val="22"/>
        </w:rPr>
        <w:br/>
      </w:r>
      <w:r w:rsidR="006B306D">
        <w:rPr>
          <w:rFonts w:ascii="Arial" w:hAnsi="Arial"/>
          <w:i/>
          <w:iCs/>
          <w:sz w:val="22"/>
          <w:szCs w:val="22"/>
        </w:rPr>
        <w:tab/>
      </w:r>
      <w:r w:rsidR="006B306D">
        <w:rPr>
          <w:rFonts w:ascii="Arial" w:hAnsi="Arial"/>
          <w:i/>
          <w:iCs/>
          <w:sz w:val="22"/>
          <w:szCs w:val="22"/>
        </w:rPr>
        <w:tab/>
        <w:t>Aplicación web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>Archivos_adicionales</w:t>
      </w:r>
    </w:p>
    <w:p w:rsidR="007364C9" w:rsidRDefault="007364C9" w:rsidP="007364C9">
      <w:pPr>
        <w:rPr>
          <w:rFonts w:ascii="Arial" w:hAnsi="Arial"/>
          <w:sz w:val="22"/>
          <w:szCs w:val="22"/>
        </w:rPr>
      </w:pPr>
    </w:p>
    <w:p w:rsidR="00B210D5" w:rsidRPr="00502A01" w:rsidRDefault="005E1F84" w:rsidP="00502A01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502A01">
        <w:rPr>
          <w:rFonts w:ascii="Arial" w:hAnsi="Arial" w:cs="Arial"/>
          <w:color w:val="000000"/>
          <w:sz w:val="22"/>
        </w:rPr>
        <w:t>Enviar</w:t>
      </w:r>
      <w:r w:rsidRPr="00502A01">
        <w:rPr>
          <w:rFonts w:ascii="Arial" w:hAnsi="Arial" w:cs="Arial"/>
          <w:color w:val="000000"/>
        </w:rPr>
        <w:t xml:space="preserve"> </w:t>
      </w:r>
      <w:r w:rsidRPr="00502A01">
        <w:rPr>
          <w:rFonts w:ascii="Arial" w:hAnsi="Arial" w:cs="Arial"/>
          <w:color w:val="000000"/>
          <w:sz w:val="22"/>
          <w:szCs w:val="22"/>
        </w:rPr>
        <w:t xml:space="preserve">la tarea y su documentacion </w:t>
      </w:r>
      <w:r w:rsidRPr="00502A01">
        <w:rPr>
          <w:rFonts w:ascii="Arial" w:hAnsi="Arial" w:cs="Arial"/>
          <w:color w:val="000000"/>
        </w:rPr>
        <w:t xml:space="preserve">por correo electrónico </w:t>
      </w:r>
      <w:r w:rsidR="0095138A" w:rsidRPr="00502A01">
        <w:rPr>
          <w:rFonts w:ascii="Arial" w:hAnsi="Arial" w:cs="Arial"/>
          <w:color w:val="000000"/>
        </w:rPr>
        <w:tab/>
      </w:r>
      <w:hyperlink r:id="rId6" w:history="1">
        <w:r w:rsidR="00B210D5" w:rsidRPr="00502A01">
          <w:rPr>
            <w:rStyle w:val="Hipervnculo"/>
            <w:rFonts w:ascii="Arial" w:hAnsi="Arial" w:cs="Arial"/>
          </w:rPr>
          <w:t>josee.arayamonge@gmail.com</w:t>
        </w:r>
      </w:hyperlink>
      <w:r w:rsidR="00B210D5" w:rsidRPr="00502A01">
        <w:rPr>
          <w:rFonts w:ascii="Arial" w:hAnsi="Arial" w:cs="Arial"/>
          <w:color w:val="000000"/>
        </w:rPr>
        <w:t>.</w:t>
      </w:r>
    </w:p>
    <w:p w:rsidR="007F104E" w:rsidRDefault="0095138A" w:rsidP="00480D62">
      <w:p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Usar </w:t>
      </w:r>
      <w:r w:rsidR="00E77977">
        <w:rPr>
          <w:rFonts w:ascii="Arial" w:hAnsi="Arial" w:cs="Arial"/>
          <w:b/>
          <w:bCs/>
          <w:color w:val="000000"/>
        </w:rPr>
        <w:t>subject:</w:t>
      </w:r>
      <w:r>
        <w:rPr>
          <w:rFonts w:ascii="Arial" w:hAnsi="Arial" w:cs="Arial"/>
          <w:b/>
          <w:bCs/>
          <w:color w:val="000000"/>
        </w:rPr>
        <w:t xml:space="preserve">  </w:t>
      </w:r>
      <w:r w:rsidR="005E1F84">
        <w:rPr>
          <w:rFonts w:ascii="Arial" w:hAnsi="Arial" w:cs="Arial"/>
          <w:b/>
          <w:bCs/>
          <w:color w:val="000000"/>
        </w:rPr>
        <w:t>“</w:t>
      </w:r>
      <w:r w:rsidR="00B210D5">
        <w:rPr>
          <w:rFonts w:ascii="Arial" w:hAnsi="Arial" w:cs="Arial"/>
          <w:b/>
          <w:bCs/>
          <w:color w:val="000000"/>
          <w:sz w:val="22"/>
          <w:szCs w:val="22"/>
        </w:rPr>
        <w:t>TP</w:t>
      </w:r>
      <w:r w:rsidR="00502A01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="005E1F84">
        <w:rPr>
          <w:rFonts w:ascii="Arial" w:hAnsi="Arial" w:cs="Arial"/>
          <w:b/>
          <w:bCs/>
          <w:color w:val="000000"/>
          <w:sz w:val="22"/>
          <w:szCs w:val="22"/>
        </w:rPr>
        <w:t>BD</w:t>
      </w:r>
      <w:r w:rsidR="00502A0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="005E1F84">
        <w:rPr>
          <w:rFonts w:ascii="Arial" w:hAnsi="Arial" w:cs="Arial"/>
          <w:b/>
          <w:bCs/>
          <w:color w:val="000000"/>
          <w:sz w:val="22"/>
          <w:szCs w:val="22"/>
        </w:rPr>
        <w:t>-ApellidoNombre1- ApellidoNombre2</w:t>
      </w:r>
      <w:r w:rsidR="005E1F84">
        <w:rPr>
          <w:rFonts w:ascii="Arial" w:hAnsi="Arial" w:cs="Arial"/>
          <w:b/>
          <w:bCs/>
          <w:color w:val="000000"/>
        </w:rPr>
        <w:t>”</w:t>
      </w:r>
      <w:r w:rsidR="005E1F84">
        <w:rPr>
          <w:rFonts w:ascii="Arial" w:hAnsi="Arial" w:cs="Arial"/>
          <w:color w:val="000000"/>
        </w:rPr>
        <w:t>.</w:t>
      </w:r>
    </w:p>
    <w:p w:rsidR="00A36D87" w:rsidRDefault="00A36D87" w:rsidP="00480D62">
      <w:pPr>
        <w:ind w:left="426"/>
        <w:rPr>
          <w:rFonts w:ascii="Arial" w:hAnsi="Arial" w:cs="Arial"/>
          <w:color w:val="000000"/>
        </w:rPr>
      </w:pPr>
    </w:p>
    <w:p w:rsidR="00A36D87" w:rsidRPr="00A36D87" w:rsidRDefault="00A36D87" w:rsidP="00480D62">
      <w:pPr>
        <w:ind w:left="426"/>
        <w:rPr>
          <w:rFonts w:ascii="Arial" w:hAnsi="Arial" w:cs="Arial"/>
          <w:b/>
          <w:color w:val="000000"/>
        </w:rPr>
      </w:pPr>
      <w:r w:rsidRPr="00A36D87">
        <w:rPr>
          <w:rFonts w:ascii="Arial" w:hAnsi="Arial" w:cs="Arial"/>
          <w:b/>
          <w:color w:val="000000"/>
        </w:rPr>
        <w:t xml:space="preserve">Para las revisiones, favor traer la base de datos con los datos introducidos </w:t>
      </w:r>
      <w:r>
        <w:rPr>
          <w:rFonts w:ascii="Arial" w:hAnsi="Arial" w:cs="Arial"/>
          <w:b/>
          <w:color w:val="000000"/>
        </w:rPr>
        <w:t>por</w:t>
      </w:r>
      <w:r w:rsidRPr="00A36D87">
        <w:rPr>
          <w:rFonts w:ascii="Arial" w:hAnsi="Arial" w:cs="Arial"/>
          <w:b/>
          <w:color w:val="000000"/>
        </w:rPr>
        <w:t xml:space="preserve"> los casos de prueba.</w:t>
      </w:r>
    </w:p>
    <w:p w:rsidR="00A36D87" w:rsidRDefault="00A36D87" w:rsidP="00480D62">
      <w:pPr>
        <w:ind w:left="426"/>
        <w:rPr>
          <w:rFonts w:ascii="Arial" w:hAnsi="Arial" w:cs="Arial"/>
          <w:color w:val="000000"/>
        </w:rPr>
      </w:pPr>
    </w:p>
    <w:p w:rsidR="00A36D87" w:rsidRDefault="00A36D87" w:rsidP="00480D62">
      <w:pPr>
        <w:ind w:left="426"/>
        <w:rPr>
          <w:rFonts w:ascii="Arial" w:hAnsi="Arial" w:cs="Arial"/>
          <w:color w:val="000000"/>
        </w:rPr>
      </w:pPr>
    </w:p>
    <w:p w:rsidR="00A36D87" w:rsidRDefault="00A36D87" w:rsidP="00480D62">
      <w:pPr>
        <w:ind w:left="426"/>
        <w:rPr>
          <w:rFonts w:ascii="Arial" w:hAnsi="Arial" w:cs="Arial"/>
        </w:rPr>
      </w:pPr>
    </w:p>
    <w:p w:rsidR="00A36D87" w:rsidRDefault="00A36D87" w:rsidP="00A36D87">
      <w:pPr>
        <w:rPr>
          <w:rFonts w:ascii="Arial" w:hAnsi="Arial" w:cs="Arial"/>
          <w:color w:val="000000"/>
        </w:rPr>
      </w:pPr>
    </w:p>
    <w:sectPr w:rsidR="00A36D87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2"/>
        <w:szCs w:val="22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2"/>
        <w:szCs w:val="22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2"/>
        <w:szCs w:val="22"/>
      </w:rPr>
    </w:lvl>
  </w:abstractNum>
  <w:abstractNum w:abstractNumId="5" w15:restartNumberingAfterBreak="0">
    <w:nsid w:val="0DFA655E"/>
    <w:multiLevelType w:val="hybridMultilevel"/>
    <w:tmpl w:val="39F2589E"/>
    <w:lvl w:ilvl="0" w:tplc="1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51C1401"/>
    <w:multiLevelType w:val="hybridMultilevel"/>
    <w:tmpl w:val="3214A0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862A8"/>
    <w:multiLevelType w:val="hybridMultilevel"/>
    <w:tmpl w:val="111A8690"/>
    <w:lvl w:ilvl="0" w:tplc="7936AB5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690A3C"/>
    <w:multiLevelType w:val="hybridMultilevel"/>
    <w:tmpl w:val="8F24C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C2650E0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104E"/>
    <w:rsid w:val="000402B9"/>
    <w:rsid w:val="000720A2"/>
    <w:rsid w:val="00075863"/>
    <w:rsid w:val="000C328A"/>
    <w:rsid w:val="000D2053"/>
    <w:rsid w:val="000D5EF3"/>
    <w:rsid w:val="000E6EE7"/>
    <w:rsid w:val="00120972"/>
    <w:rsid w:val="00184291"/>
    <w:rsid w:val="002148D4"/>
    <w:rsid w:val="002B61D0"/>
    <w:rsid w:val="002E5DB2"/>
    <w:rsid w:val="003143A8"/>
    <w:rsid w:val="00317657"/>
    <w:rsid w:val="00326A72"/>
    <w:rsid w:val="00346A26"/>
    <w:rsid w:val="00353D37"/>
    <w:rsid w:val="00372473"/>
    <w:rsid w:val="003A3054"/>
    <w:rsid w:val="003F6B66"/>
    <w:rsid w:val="004414CD"/>
    <w:rsid w:val="004424EF"/>
    <w:rsid w:val="00480D62"/>
    <w:rsid w:val="004B48FF"/>
    <w:rsid w:val="00502A01"/>
    <w:rsid w:val="0058303A"/>
    <w:rsid w:val="005B5698"/>
    <w:rsid w:val="005E1F84"/>
    <w:rsid w:val="005E4F6D"/>
    <w:rsid w:val="00602563"/>
    <w:rsid w:val="00675212"/>
    <w:rsid w:val="006768A9"/>
    <w:rsid w:val="00693719"/>
    <w:rsid w:val="006B306D"/>
    <w:rsid w:val="007162EA"/>
    <w:rsid w:val="00733BFF"/>
    <w:rsid w:val="007364C9"/>
    <w:rsid w:val="007512ED"/>
    <w:rsid w:val="00751C01"/>
    <w:rsid w:val="00793E51"/>
    <w:rsid w:val="007F104E"/>
    <w:rsid w:val="008A704E"/>
    <w:rsid w:val="008C6140"/>
    <w:rsid w:val="008E5971"/>
    <w:rsid w:val="00930182"/>
    <w:rsid w:val="00931273"/>
    <w:rsid w:val="009418A6"/>
    <w:rsid w:val="0095138A"/>
    <w:rsid w:val="009742B3"/>
    <w:rsid w:val="009A4BEE"/>
    <w:rsid w:val="00A36D87"/>
    <w:rsid w:val="00A3713B"/>
    <w:rsid w:val="00A379E6"/>
    <w:rsid w:val="00A51095"/>
    <w:rsid w:val="00AB2AFF"/>
    <w:rsid w:val="00AB52EC"/>
    <w:rsid w:val="00B06B73"/>
    <w:rsid w:val="00B210D5"/>
    <w:rsid w:val="00B272E2"/>
    <w:rsid w:val="00B4157B"/>
    <w:rsid w:val="00B56FCE"/>
    <w:rsid w:val="00B646AD"/>
    <w:rsid w:val="00BA1A8C"/>
    <w:rsid w:val="00BA2B8C"/>
    <w:rsid w:val="00BD1BC0"/>
    <w:rsid w:val="00BE1B6D"/>
    <w:rsid w:val="00C32D1F"/>
    <w:rsid w:val="00C612D5"/>
    <w:rsid w:val="00CF1755"/>
    <w:rsid w:val="00D2340C"/>
    <w:rsid w:val="00D71B28"/>
    <w:rsid w:val="00DB52D8"/>
    <w:rsid w:val="00DD5F65"/>
    <w:rsid w:val="00DD66FF"/>
    <w:rsid w:val="00DE7EE8"/>
    <w:rsid w:val="00E628D0"/>
    <w:rsid w:val="00E77977"/>
    <w:rsid w:val="00FD0F82"/>
    <w:rsid w:val="00FD6432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7123DA2-2550-4CC6-8356-4C89C9AF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  <w:sz w:val="22"/>
      <w:szCs w:val="22"/>
    </w:rPr>
  </w:style>
  <w:style w:type="character" w:customStyle="1" w:styleId="WW8Num5z1">
    <w:name w:val="WW8Num5z1"/>
    <w:rPr>
      <w:rFonts w:ascii="OpenSymbol" w:hAnsi="OpenSymbol" w:cs="OpenSymbol"/>
      <w:sz w:val="22"/>
      <w:szCs w:val="22"/>
    </w:rPr>
  </w:style>
  <w:style w:type="character" w:customStyle="1" w:styleId="WW8Num5z3">
    <w:name w:val="WW8Num5z3"/>
    <w:rPr>
      <w:rFonts w:ascii="Wingdings 2" w:hAnsi="Wingdings 2" w:cs="OpenSymbol"/>
      <w:sz w:val="22"/>
      <w:szCs w:val="22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6z0">
    <w:name w:val="WW8Num6z0"/>
    <w:rPr>
      <w:rFonts w:ascii="Symbol" w:hAnsi="Symbol"/>
      <w:sz w:val="22"/>
      <w:szCs w:val="22"/>
    </w:rPr>
  </w:style>
  <w:style w:type="character" w:customStyle="1" w:styleId="WW8Num6z1">
    <w:name w:val="WW8Num6z1"/>
    <w:rPr>
      <w:rFonts w:ascii="OpenSymbol" w:hAnsi="OpenSymbol" w:cs="OpenSymbol"/>
      <w:sz w:val="22"/>
      <w:szCs w:val="22"/>
    </w:rPr>
  </w:style>
  <w:style w:type="character" w:customStyle="1" w:styleId="WW8Num6z3">
    <w:name w:val="WW8Num6z3"/>
    <w:rPr>
      <w:rFonts w:ascii="Wingdings 2" w:hAnsi="Wingdings 2" w:cs="OpenSymbol"/>
      <w:sz w:val="22"/>
      <w:szCs w:val="22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ipervnculo">
    <w:name w:val="Hyperlink"/>
    <w:rPr>
      <w:color w:val="0000FF"/>
      <w:u w:val="single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Arial" w:eastAsia="OpenSymbol" w:hAnsi="Arial" w:cs="OpenSymbol"/>
      <w:sz w:val="22"/>
      <w:szCs w:val="22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540"/>
    </w:pPr>
    <w:rPr>
      <w:rFonts w:ascii="Courier New" w:hAnsi="Courier New" w:cs="Courier New"/>
      <w:sz w:val="20"/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C6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303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e.arayamong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3A8BA-7B14-49CA-95D1-F1C10363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Sesión:</vt:lpstr>
      <vt:lpstr>Sesión:</vt:lpstr>
    </vt:vector>
  </TitlesOfParts>
  <Company>Microsoft</Company>
  <LinksUpToDate>false</LinksUpToDate>
  <CharactersWithSpaces>1857</CharactersWithSpaces>
  <SharedDoc>false</SharedDoc>
  <HLinks>
    <vt:vector size="6" baseType="variant">
      <vt:variant>
        <vt:i4>7471114</vt:i4>
      </vt:variant>
      <vt:variant>
        <vt:i4>0</vt:i4>
      </vt:variant>
      <vt:variant>
        <vt:i4>0</vt:i4>
      </vt:variant>
      <vt:variant>
        <vt:i4>5</vt:i4>
      </vt:variant>
      <vt:variant>
        <vt:lpwstr>mailto:josee.arayamonge@gmail.com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Sesión:</dc:title>
  <dc:subject/>
  <dc:creator>JEAM</dc:creator>
  <cp:keywords/>
  <cp:lastModifiedBy>Admin</cp:lastModifiedBy>
  <cp:revision>7</cp:revision>
  <cp:lastPrinted>1900-01-01T06:00:00Z</cp:lastPrinted>
  <dcterms:created xsi:type="dcterms:W3CDTF">2018-04-03T19:03:00Z</dcterms:created>
  <dcterms:modified xsi:type="dcterms:W3CDTF">2018-04-06T00:04:00Z</dcterms:modified>
</cp:coreProperties>
</file>